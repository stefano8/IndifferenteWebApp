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34095" w14:textId="77777777" w:rsidR="007A0FF8" w:rsidRDefault="007A0FF8" w:rsidP="007A0FF8">
      <w:pPr>
        <w:widowControl w:val="0"/>
        <w:tabs>
          <w:tab w:val="left" w:pos="3708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8117529" w14:textId="77777777" w:rsidR="007A0FF8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0C8886C" w14:textId="77777777" w:rsidR="007A0FF8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82691F8" w14:textId="77777777" w:rsidR="007A0FF8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ABA9ECD" w14:textId="77777777" w:rsidR="007A0FF8" w:rsidRPr="007C6EA4" w:rsidRDefault="007A0FF8" w:rsidP="007A0F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 w:themeColor="text1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6EA4">
        <w:rPr>
          <w:rFonts w:ascii="Times" w:hAnsi="Times" w:cs="Times"/>
          <w:b/>
          <w:bCs/>
          <w:color w:val="000000" w:themeColor="text1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 w:rsidR="00963406" w:rsidRPr="007C6EA4">
        <w:rPr>
          <w:rFonts w:ascii="Times" w:hAnsi="Times" w:cs="Times"/>
          <w:b/>
          <w:bCs/>
          <w:color w:val="000000" w:themeColor="text1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 Oriented</w:t>
      </w:r>
      <w:r w:rsidR="004F5EBF" w:rsidRPr="007C6EA4">
        <w:rPr>
          <w:rFonts w:ascii="Times" w:hAnsi="Times" w:cs="Times"/>
          <w:b/>
          <w:bCs/>
          <w:color w:val="000000" w:themeColor="text1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Software Design</w:t>
      </w:r>
      <w:r w:rsidRPr="007C6EA4">
        <w:rPr>
          <w:rFonts w:ascii="Times" w:hAnsi="Times" w:cs="Times"/>
          <w:b/>
          <w:bCs/>
          <w:color w:val="000000" w:themeColor="text1"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” </w:t>
      </w:r>
    </w:p>
    <w:p w14:paraId="746AF1CA" w14:textId="77777777" w:rsidR="007A0FF8" w:rsidRPr="007C6EA4" w:rsidRDefault="007A0FF8" w:rsidP="007A0F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 w:themeColor="text1"/>
          <w:sz w:val="56"/>
          <w:szCs w:val="56"/>
        </w:rPr>
      </w:pPr>
      <w:r w:rsidRPr="007C6EA4">
        <w:rPr>
          <w:rFonts w:ascii="Times" w:hAnsi="Times" w:cs="Times"/>
          <w:b/>
          <w:bCs/>
          <w:color w:val="000000" w:themeColor="text1"/>
          <w:sz w:val="56"/>
          <w:szCs w:val="56"/>
        </w:rPr>
        <w:t>Course</w:t>
      </w:r>
    </w:p>
    <w:p w14:paraId="45CAD1FC" w14:textId="77777777" w:rsidR="007A0FF8" w:rsidRPr="007C6EA4" w:rsidRDefault="007A0FF8" w:rsidP="007A0F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 w:themeColor="text1"/>
          <w:sz w:val="56"/>
          <w:szCs w:val="56"/>
        </w:rPr>
      </w:pPr>
      <w:proofErr w:type="spellStart"/>
      <w:r w:rsidRPr="007C6EA4">
        <w:rPr>
          <w:rFonts w:ascii="Times" w:hAnsi="Times" w:cs="Times"/>
          <w:b/>
          <w:bCs/>
          <w:color w:val="000000" w:themeColor="text1"/>
          <w:sz w:val="56"/>
          <w:szCs w:val="56"/>
        </w:rPr>
        <w:t>a</w:t>
      </w:r>
      <w:bookmarkStart w:id="0" w:name="_GoBack"/>
      <w:bookmarkEnd w:id="0"/>
      <w:r w:rsidRPr="007C6EA4">
        <w:rPr>
          <w:rFonts w:ascii="Times" w:hAnsi="Times" w:cs="Times"/>
          <w:b/>
          <w:bCs/>
          <w:color w:val="000000" w:themeColor="text1"/>
          <w:sz w:val="56"/>
          <w:szCs w:val="56"/>
        </w:rPr>
        <w:t>.a</w:t>
      </w:r>
      <w:proofErr w:type="spellEnd"/>
      <w:r w:rsidRPr="007C6EA4">
        <w:rPr>
          <w:rFonts w:ascii="Times" w:hAnsi="Times" w:cs="Times"/>
          <w:b/>
          <w:bCs/>
          <w:color w:val="000000" w:themeColor="text1"/>
          <w:sz w:val="56"/>
          <w:szCs w:val="56"/>
        </w:rPr>
        <w:t>. 2016-2017</w:t>
      </w:r>
    </w:p>
    <w:p w14:paraId="10E69747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 w:themeColor="text1"/>
          <w:sz w:val="56"/>
          <w:szCs w:val="56"/>
        </w:rPr>
      </w:pPr>
    </w:p>
    <w:p w14:paraId="79463364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 w:themeColor="text1"/>
          <w:sz w:val="56"/>
          <w:szCs w:val="56"/>
        </w:rPr>
      </w:pPr>
    </w:p>
    <w:p w14:paraId="152E70CD" w14:textId="77777777" w:rsidR="007A0FF8" w:rsidRPr="007C6EA4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  <w:color w:val="000000" w:themeColor="text1"/>
          <w:sz w:val="56"/>
          <w:szCs w:val="56"/>
        </w:rPr>
      </w:pP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6642"/>
      </w:tblGrid>
      <w:tr w:rsidR="007C6EA4" w:rsidRPr="007C6EA4" w14:paraId="15B02475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1AA2A7C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Team (</w:t>
            </w:r>
            <w:proofErr w:type="spellStart"/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  <w:proofErr w:type="spellEnd"/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66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82CB1DC" w14:textId="77777777" w:rsidR="007A0FF8" w:rsidRPr="007C6EA4" w:rsidRDefault="004A10F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7C6EA4">
              <w:rPr>
                <w:rFonts w:ascii="Arial" w:hAnsi="Arial" w:cs="Arial"/>
                <w:color w:val="000000" w:themeColor="text1"/>
              </w:rPr>
              <w:t xml:space="preserve"> I</w:t>
            </w:r>
            <w:r w:rsidR="0002114B" w:rsidRPr="007C6EA4">
              <w:rPr>
                <w:rFonts w:ascii="Arial" w:hAnsi="Arial" w:cs="Arial"/>
                <w:color w:val="000000" w:themeColor="text1"/>
              </w:rPr>
              <w:t>NDIFFERENTE 2.0</w:t>
            </w:r>
          </w:p>
        </w:tc>
      </w:tr>
    </w:tbl>
    <w:p w14:paraId="217366AF" w14:textId="77777777" w:rsidR="007A0FF8" w:rsidRPr="007C6EA4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63371AAB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5406FCD1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2B1DD0F1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31E5806C" w14:textId="77777777" w:rsidR="004600B5" w:rsidRPr="007C6EA4" w:rsidRDefault="004600B5" w:rsidP="007A0FF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W w:w="8857" w:type="dxa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932"/>
        <w:gridCol w:w="2989"/>
      </w:tblGrid>
      <w:tr w:rsidR="007C6EA4" w:rsidRPr="007C6EA4" w14:paraId="6008368E" w14:textId="77777777" w:rsidTr="00963406">
        <w:tblPrEx>
          <w:tblCellMar>
            <w:top w:w="0" w:type="dxa"/>
            <w:bottom w:w="0" w:type="dxa"/>
          </w:tblCellMar>
        </w:tblPrEx>
        <w:tc>
          <w:tcPr>
            <w:tcW w:w="8857" w:type="dxa"/>
            <w:gridSpan w:val="3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C7C8507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7C6EA4">
              <w:rPr>
                <w:rFonts w:ascii="Arial" w:hAnsi="Arial" w:cs="Arial"/>
                <w:b/>
                <w:bCs/>
                <w:color w:val="000000" w:themeColor="text1"/>
                <w:sz w:val="40"/>
                <w:szCs w:val="40"/>
              </w:rPr>
              <w:t xml:space="preserve">Team </w:t>
            </w:r>
            <w:proofErr w:type="spellStart"/>
            <w:r w:rsidRPr="007C6EA4">
              <w:rPr>
                <w:rFonts w:ascii="Arial" w:hAnsi="Arial" w:cs="Arial"/>
                <w:b/>
                <w:bCs/>
                <w:color w:val="000000" w:themeColor="text1"/>
                <w:sz w:val="40"/>
                <w:szCs w:val="40"/>
              </w:rPr>
              <w:t>Members</w:t>
            </w:r>
            <w:proofErr w:type="spellEnd"/>
          </w:p>
        </w:tc>
      </w:tr>
      <w:tr w:rsidR="007C6EA4" w:rsidRPr="007C6EA4" w14:paraId="59A8B2A5" w14:textId="77777777" w:rsidTr="000211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93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621DDB2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  <w:proofErr w:type="spellEnd"/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 xml:space="preserve"> &amp; </w:t>
            </w:r>
            <w:proofErr w:type="spellStart"/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Surname</w:t>
            </w:r>
            <w:proofErr w:type="spellEnd"/>
          </w:p>
        </w:tc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C42D605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Matriculation</w:t>
            </w:r>
            <w:proofErr w:type="spellEnd"/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2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B196E49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 xml:space="preserve">E-mail </w:t>
            </w:r>
            <w:proofErr w:type="spellStart"/>
            <w:r w:rsidRPr="007C6EA4">
              <w:rPr>
                <w:rFonts w:ascii="Arial" w:hAnsi="Arial" w:cs="Arial"/>
                <w:b/>
                <w:bCs/>
                <w:color w:val="000000" w:themeColor="text1"/>
              </w:rPr>
              <w:t>address</w:t>
            </w:r>
            <w:proofErr w:type="spellEnd"/>
          </w:p>
        </w:tc>
      </w:tr>
      <w:tr w:rsidR="007C6EA4" w:rsidRPr="007C6EA4" w14:paraId="550469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3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7DA52C3" w14:textId="77777777" w:rsidR="007A0FF8" w:rsidRPr="007C6EA4" w:rsidRDefault="000211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7C6EA4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Stefano Corsetti</w:t>
            </w:r>
          </w:p>
        </w:tc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DA5CF1E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D07884A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  <w:tr w:rsidR="007C6EA4" w:rsidRPr="007C6EA4" w14:paraId="4D0D19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3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547C64D" w14:textId="77777777" w:rsidR="007A0FF8" w:rsidRPr="007C6EA4" w:rsidRDefault="000211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6EA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Luca D'Orazio </w:t>
            </w:r>
          </w:p>
        </w:tc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D8F34F7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9EFBC07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  <w:tr w:rsidR="007C6EA4" w:rsidRPr="007C6EA4" w14:paraId="58260A17" w14:textId="77777777" w:rsidTr="000211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393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8FB69A" w14:textId="77777777" w:rsidR="007A0FF8" w:rsidRPr="007C6EA4" w:rsidRDefault="000211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6EA4">
              <w:rPr>
                <w:rFonts w:ascii="Arial" w:hAnsi="Arial" w:cs="Arial"/>
                <w:color w:val="000000" w:themeColor="text1"/>
                <w:sz w:val="28"/>
                <w:szCs w:val="28"/>
              </w:rPr>
              <w:t>Tommaso Di Salle</w:t>
            </w:r>
          </w:p>
        </w:tc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65CE472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4B4D396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  <w:tr w:rsidR="007C6EA4" w:rsidRPr="007C6EA4" w14:paraId="065B6DC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3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65E0413" w14:textId="77777777" w:rsidR="007A0FF8" w:rsidRPr="007C6EA4" w:rsidRDefault="004F5E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6EA4">
              <w:rPr>
                <w:rFonts w:ascii="Arial" w:hAnsi="Arial" w:cs="Arial"/>
                <w:color w:val="000000" w:themeColor="text1"/>
                <w:sz w:val="28"/>
                <w:szCs w:val="28"/>
              </w:rPr>
              <w:t>Eugenio Mancini</w:t>
            </w:r>
          </w:p>
        </w:tc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FCF2013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9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80E4434" w14:textId="77777777" w:rsidR="007A0FF8" w:rsidRPr="007C6EA4" w:rsidRDefault="007A0F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7C8F8B43" w14:textId="77777777" w:rsidR="007A0FF8" w:rsidRPr="007C6EA4" w:rsidRDefault="007A0FF8" w:rsidP="007A0FF8">
      <w:pPr>
        <w:widowControl w:val="0"/>
        <w:autoSpaceDE w:val="0"/>
        <w:autoSpaceDN w:val="0"/>
        <w:adjustRightInd w:val="0"/>
        <w:rPr>
          <w:rFonts w:ascii="Arial" w:eastAsia="Hiragino Sans W3" w:hAnsi="Arial" w:cs="Arial"/>
          <w:i/>
          <w:iCs/>
          <w:color w:val="000000" w:themeColor="text1"/>
          <w:spacing w:val="5"/>
          <w:kern w:val="1"/>
        </w:rPr>
      </w:pPr>
    </w:p>
    <w:p w14:paraId="29DE81FA" w14:textId="77777777" w:rsidR="007A0FF8" w:rsidRDefault="007A0FF8" w:rsidP="007A0FF8">
      <w:pPr>
        <w:widowControl w:val="0"/>
        <w:autoSpaceDE w:val="0"/>
        <w:autoSpaceDN w:val="0"/>
        <w:adjustRightInd w:val="0"/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</w:pPr>
      <w:r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  <w:br w:type="page"/>
      </w:r>
    </w:p>
    <w:p w14:paraId="5F0614B6" w14:textId="77777777" w:rsidR="006D0BF7" w:rsidRDefault="002F6565" w:rsidP="006D0B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  <w:r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lastRenderedPageBreak/>
        <w:t xml:space="preserve">A. </w:t>
      </w:r>
      <w:proofErr w:type="spellStart"/>
      <w:r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>Requirements</w:t>
      </w:r>
      <w:proofErr w:type="spellEnd"/>
      <w:r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 xml:space="preserve"> </w:t>
      </w:r>
    </w:p>
    <w:p w14:paraId="07A22B18" w14:textId="77777777" w:rsidR="006D0BF7" w:rsidRPr="006D0BF7" w:rsidRDefault="006D0BF7" w:rsidP="006D0BF7"/>
    <w:p w14:paraId="550D22CB" w14:textId="77777777" w:rsidR="007A0FF8" w:rsidRDefault="007A0FF8" w:rsidP="007A0FF8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A.1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Functional</w:t>
      </w:r>
      <w:proofErr w:type="spellEnd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Requirements</w:t>
      </w:r>
      <w:proofErr w:type="spellEnd"/>
    </w:p>
    <w:p w14:paraId="73FCB29D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1)Un utente può registrarsi</w:t>
      </w:r>
    </w:p>
    <w:p w14:paraId="405D2E51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1C6A7E0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2)Un utente può visualizzare il proprio profilo che comprende:</w:t>
      </w:r>
    </w:p>
    <w:p w14:paraId="4D231D08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-informazioni anagrafiche (Nome, cognome…)</w:t>
      </w:r>
    </w:p>
    <w:p w14:paraId="571DA1E2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-traguardi conquistati durante le sessioni di gioco</w:t>
      </w:r>
    </w:p>
    <w:p w14:paraId="26D83D1C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-visualizza </w:t>
      </w:r>
      <w:proofErr w:type="spellStart"/>
      <w:r>
        <w:rPr>
          <w:rFonts w:ascii="AppleSystemUIFont" w:hAnsi="AppleSystemUIFont" w:cs="AppleSystemUIFont"/>
          <w:color w:val="353535"/>
        </w:rPr>
        <w:t>timeline</w:t>
      </w:r>
      <w:proofErr w:type="spellEnd"/>
      <w:r>
        <w:rPr>
          <w:rFonts w:ascii="AppleSystemUIFont" w:hAnsi="AppleSystemUIFont" w:cs="AppleSystemUIFont"/>
          <w:color w:val="353535"/>
        </w:rPr>
        <w:t xml:space="preserve"> con i livelli conquistati e bilancio dei propri punti esperienza</w:t>
      </w:r>
    </w:p>
    <w:p w14:paraId="50AD2520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D76212E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3)Un utente può votare un gioco con un punteggio compreso in un </w:t>
      </w:r>
      <w:proofErr w:type="spellStart"/>
      <w:r>
        <w:rPr>
          <w:rFonts w:ascii="AppleSystemUIFont" w:hAnsi="AppleSystemUIFont" w:cs="AppleSystemUIFont"/>
          <w:color w:val="353535"/>
        </w:rPr>
        <w:t>range</w:t>
      </w:r>
      <w:proofErr w:type="spellEnd"/>
    </w:p>
    <w:p w14:paraId="57E3B268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54031AC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4)Un utente può recensire un gioco, quindi esprimere un giudizio positivo o negativo (la recensione è soggetta a moderazione, quindi dovrà essere approvata da moderatore1 e/o moderatore 2 del sistema)</w:t>
      </w:r>
    </w:p>
    <w:p w14:paraId="1ABE70EC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6FED49F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5)Un utente può effettuare una sessione di gioco e collezionare punti esperienza </w:t>
      </w:r>
    </w:p>
    <w:p w14:paraId="492F84CB" w14:textId="77777777" w:rsidR="00231269" w:rsidRDefault="00231269" w:rsidP="0023126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F063FF4" w14:textId="77777777" w:rsidR="007A0FF8" w:rsidRDefault="00231269" w:rsidP="00231269">
      <w:pPr>
        <w:widowControl w:val="0"/>
        <w:autoSpaceDE w:val="0"/>
        <w:autoSpaceDN w:val="0"/>
        <w:adjustRightInd w:val="0"/>
        <w:rPr>
          <w:rFonts w:ascii="Times New Roman" w:eastAsia="Hiragino Sans W3" w:hAnsi="Times New Roman" w:cs="Times New Roman"/>
          <w:spacing w:val="5"/>
          <w:kern w:val="1"/>
        </w:rPr>
      </w:pPr>
      <w:r>
        <w:rPr>
          <w:rFonts w:ascii="AppleSystemUIFont" w:hAnsi="AppleSystemUIFont" w:cs="AppleSystemUIFont"/>
          <w:color w:val="353535"/>
        </w:rPr>
        <w:t xml:space="preserve">6)Un utente può collezionare trofei relativi ai </w:t>
      </w:r>
      <w:proofErr w:type="gramStart"/>
      <w:r>
        <w:rPr>
          <w:rFonts w:ascii="AppleSystemUIFont" w:hAnsi="AppleSystemUIFont" w:cs="AppleSystemUIFont"/>
          <w:color w:val="353535"/>
        </w:rPr>
        <w:t>giochi(</w:t>
      </w:r>
      <w:proofErr w:type="gramEnd"/>
      <w:r>
        <w:rPr>
          <w:rFonts w:ascii="AppleSystemUIFont" w:hAnsi="AppleSystemUIFont" w:cs="AppleSystemUIFont"/>
          <w:color w:val="353535"/>
        </w:rPr>
        <w:t>al completamento di un livello l’utente riceverà un trofeo che sarà associato ad ogni livello [1,1])</w:t>
      </w:r>
    </w:p>
    <w:p w14:paraId="6DD0562B" w14:textId="77777777" w:rsidR="007A0FF8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Arial" w:eastAsia="Hiragino Sans W3" w:hAnsi="Arial" w:cs="Arial"/>
          <w:i/>
          <w:iCs/>
        </w:rPr>
      </w:pPr>
      <w:r>
        <w:rPr>
          <w:rFonts w:ascii="Arial" w:eastAsia="Hiragino Sans W3" w:hAnsi="Arial" w:cs="Arial"/>
        </w:rPr>
        <w:t xml:space="preserve">                           </w:t>
      </w:r>
    </w:p>
    <w:p w14:paraId="6C86AA5A" w14:textId="77777777" w:rsidR="004A10FD" w:rsidRDefault="007A0FF8" w:rsidP="007A0FF8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A.2 Non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Functional</w:t>
      </w:r>
      <w:proofErr w:type="spellEnd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Requirements</w:t>
      </w:r>
      <w:proofErr w:type="spellEnd"/>
    </w:p>
    <w:p w14:paraId="05422CEB" w14:textId="77777777" w:rsidR="004A10FD" w:rsidRDefault="004A10FD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1)Sicurezza</w:t>
      </w:r>
    </w:p>
    <w:p w14:paraId="56C1EE57" w14:textId="77777777" w:rsidR="004A10FD" w:rsidRDefault="004A10FD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8E15792" w14:textId="77777777" w:rsidR="004A10FD" w:rsidRDefault="004A10FD" w:rsidP="004A10F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2)</w:t>
      </w:r>
      <w:proofErr w:type="spellStart"/>
      <w:r>
        <w:rPr>
          <w:rFonts w:ascii="AppleSystemUIFont" w:hAnsi="AppleSystemUIFont" w:cs="AppleSystemUIFont"/>
          <w:color w:val="353535"/>
        </w:rPr>
        <w:t>Usability</w:t>
      </w:r>
      <w:proofErr w:type="spellEnd"/>
    </w:p>
    <w:p w14:paraId="27E95F52" w14:textId="77777777" w:rsidR="007A0FF8" w:rsidRDefault="007A0FF8" w:rsidP="007A0FF8">
      <w:pPr>
        <w:widowControl w:val="0"/>
        <w:autoSpaceDE w:val="0"/>
        <w:autoSpaceDN w:val="0"/>
        <w:adjustRightInd w:val="0"/>
        <w:rPr>
          <w:rFonts w:ascii="Times New Roman" w:eastAsia="Hiragino Sans W3" w:hAnsi="Times New Roman" w:cs="Times New Roman"/>
          <w:spacing w:val="5"/>
          <w:kern w:val="1"/>
        </w:rPr>
      </w:pPr>
    </w:p>
    <w:p w14:paraId="3EFA9A1E" w14:textId="77777777" w:rsidR="007A0FF8" w:rsidRDefault="007A0FF8" w:rsidP="007A0FF8">
      <w:pPr>
        <w:widowControl w:val="0"/>
        <w:autoSpaceDE w:val="0"/>
        <w:autoSpaceDN w:val="0"/>
        <w:adjustRightInd w:val="0"/>
        <w:rPr>
          <w:rFonts w:ascii="Times New Roman" w:eastAsia="Hiragino Sans W3" w:hAnsi="Times New Roman" w:cs="Times New Roman"/>
          <w:spacing w:val="5"/>
          <w:kern w:val="1"/>
        </w:rPr>
      </w:pPr>
    </w:p>
    <w:p w14:paraId="2EF735C2" w14:textId="77777777" w:rsidR="007A0FF8" w:rsidRDefault="007A0FF8" w:rsidP="007A0FF8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A.5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Prioritization</w:t>
      </w:r>
      <w:proofErr w:type="spellEnd"/>
    </w:p>
    <w:p w14:paraId="5CD62A8B" w14:textId="77777777" w:rsidR="007A0FF8" w:rsidRDefault="007A0FF8" w:rsidP="007A0FF8">
      <w:pPr>
        <w:widowControl w:val="0"/>
        <w:autoSpaceDE w:val="0"/>
        <w:autoSpaceDN w:val="0"/>
        <w:adjustRightInd w:val="0"/>
        <w:rPr>
          <w:rFonts w:ascii="Times" w:eastAsia="Hiragino Sans W3" w:hAnsi="Times" w:cs="Times"/>
          <w:i/>
          <w:iCs/>
          <w:spacing w:val="5"/>
          <w:kern w:val="1"/>
        </w:rPr>
      </w:pPr>
      <w:r>
        <w:rPr>
          <w:rFonts w:ascii="Times" w:eastAsia="Hiragino Sans W3" w:hAnsi="Times" w:cs="Times"/>
          <w:i/>
          <w:iCs/>
          <w:spacing w:val="5"/>
          <w:kern w:val="1"/>
        </w:rPr>
        <w:t>Requisiti listati secondo ordine di priorità.</w:t>
      </w:r>
    </w:p>
    <w:p w14:paraId="1F2AF2E3" w14:textId="77777777" w:rsidR="004F5EBF" w:rsidRDefault="004F5EBF" w:rsidP="007A0FF8">
      <w:pPr>
        <w:widowControl w:val="0"/>
        <w:autoSpaceDE w:val="0"/>
        <w:autoSpaceDN w:val="0"/>
        <w:adjustRightInd w:val="0"/>
        <w:rPr>
          <w:rFonts w:ascii="Times" w:eastAsia="Hiragino Sans W3" w:hAnsi="Times" w:cs="Times"/>
          <w:i/>
          <w:iCs/>
          <w:spacing w:val="5"/>
          <w:kern w:val="1"/>
        </w:rPr>
      </w:pPr>
    </w:p>
    <w:p w14:paraId="4DB4A084" w14:textId="77777777" w:rsidR="004F5EBF" w:rsidRPr="004F5EBF" w:rsidRDefault="004F5EBF" w:rsidP="007A0FF8">
      <w:pPr>
        <w:widowControl w:val="0"/>
        <w:autoSpaceDE w:val="0"/>
        <w:autoSpaceDN w:val="0"/>
        <w:adjustRightInd w:val="0"/>
        <w:rPr>
          <w:rFonts w:ascii="Times New Roman" w:eastAsia="Hiragino Sans W3" w:hAnsi="Times New Roman" w:cs="Times New Roman"/>
          <w:spacing w:val="5"/>
          <w:kern w:val="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F5EBF" w14:paraId="0031B975" w14:textId="77777777" w:rsidTr="00624461">
        <w:trPr>
          <w:trHeight w:val="180"/>
        </w:trPr>
        <w:tc>
          <w:tcPr>
            <w:tcW w:w="4981" w:type="dxa"/>
          </w:tcPr>
          <w:p w14:paraId="257ECEAF" w14:textId="77777777" w:rsidR="004F5EBF" w:rsidRDefault="004F5EBF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" w:eastAsia="Hiragino Sans W3" w:hAnsi="Times" w:cs="Times"/>
                <w:iCs/>
                <w:spacing w:val="5"/>
                <w:kern w:val="1"/>
              </w:rPr>
              <w:t>Sessione Gioco</w:t>
            </w:r>
          </w:p>
        </w:tc>
        <w:tc>
          <w:tcPr>
            <w:tcW w:w="4981" w:type="dxa"/>
          </w:tcPr>
          <w:p w14:paraId="0CCBC42D" w14:textId="77777777" w:rsidR="004F5EBF" w:rsidRDefault="00624461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>HIGH</w:t>
            </w:r>
          </w:p>
        </w:tc>
      </w:tr>
      <w:tr w:rsidR="004F5EBF" w14:paraId="11B57437" w14:textId="77777777" w:rsidTr="004F5EBF">
        <w:tc>
          <w:tcPr>
            <w:tcW w:w="4981" w:type="dxa"/>
          </w:tcPr>
          <w:p w14:paraId="0EA47F72" w14:textId="77777777" w:rsidR="004F5EBF" w:rsidRDefault="00624461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>Login</w:t>
            </w:r>
          </w:p>
        </w:tc>
        <w:tc>
          <w:tcPr>
            <w:tcW w:w="4981" w:type="dxa"/>
          </w:tcPr>
          <w:p w14:paraId="57B9E5E5" w14:textId="77777777" w:rsidR="004F5EBF" w:rsidRDefault="00094BF7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>HIGH</w:t>
            </w:r>
          </w:p>
        </w:tc>
      </w:tr>
      <w:tr w:rsidR="004F5EBF" w14:paraId="3D3DFFBF" w14:textId="77777777" w:rsidTr="004F5EBF">
        <w:tc>
          <w:tcPr>
            <w:tcW w:w="4981" w:type="dxa"/>
          </w:tcPr>
          <w:p w14:paraId="79382EDB" w14:textId="77777777" w:rsidR="004F5EBF" w:rsidRDefault="00624461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>Recensione</w:t>
            </w:r>
          </w:p>
        </w:tc>
        <w:tc>
          <w:tcPr>
            <w:tcW w:w="4981" w:type="dxa"/>
          </w:tcPr>
          <w:p w14:paraId="7B6A6F55" w14:textId="77777777" w:rsidR="004F5EBF" w:rsidRDefault="00094BF7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 xml:space="preserve">MEDIUM </w:t>
            </w:r>
          </w:p>
        </w:tc>
      </w:tr>
      <w:tr w:rsidR="004F5EBF" w14:paraId="618D11B2" w14:textId="77777777" w:rsidTr="004F5EBF">
        <w:tc>
          <w:tcPr>
            <w:tcW w:w="4981" w:type="dxa"/>
          </w:tcPr>
          <w:p w14:paraId="0E892392" w14:textId="77777777" w:rsidR="004F5EBF" w:rsidRDefault="00624461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" w:eastAsia="Hiragino Sans W3" w:hAnsi="Times" w:cs="Times"/>
                <w:iCs/>
                <w:spacing w:val="5"/>
                <w:kern w:val="1"/>
              </w:rPr>
              <w:t>Votazione</w:t>
            </w:r>
          </w:p>
        </w:tc>
        <w:tc>
          <w:tcPr>
            <w:tcW w:w="4981" w:type="dxa"/>
          </w:tcPr>
          <w:p w14:paraId="3E266212" w14:textId="77777777" w:rsidR="004F5EBF" w:rsidRDefault="00094BF7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>MEDIUM</w:t>
            </w:r>
          </w:p>
        </w:tc>
      </w:tr>
      <w:tr w:rsidR="004F5EBF" w14:paraId="23974B9C" w14:textId="77777777" w:rsidTr="004F5EBF">
        <w:tc>
          <w:tcPr>
            <w:tcW w:w="4981" w:type="dxa"/>
          </w:tcPr>
          <w:p w14:paraId="7BECCC9A" w14:textId="77777777" w:rsidR="004F5EBF" w:rsidRDefault="00624461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>Visualizzazione profilo</w:t>
            </w:r>
          </w:p>
        </w:tc>
        <w:tc>
          <w:tcPr>
            <w:tcW w:w="4981" w:type="dxa"/>
          </w:tcPr>
          <w:p w14:paraId="46722236" w14:textId="77777777" w:rsidR="004F5EBF" w:rsidRDefault="00094BF7" w:rsidP="007A0FF8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 Sans W3" w:hAnsi="Times New Roman" w:cs="Times New Roman"/>
                <w:spacing w:val="5"/>
                <w:kern w:val="1"/>
              </w:rPr>
            </w:pPr>
            <w:r>
              <w:rPr>
                <w:rFonts w:ascii="Times New Roman" w:eastAsia="Hiragino Sans W3" w:hAnsi="Times New Roman" w:cs="Times New Roman"/>
                <w:spacing w:val="5"/>
                <w:kern w:val="1"/>
              </w:rPr>
              <w:t>LOW</w:t>
            </w:r>
          </w:p>
        </w:tc>
      </w:tr>
    </w:tbl>
    <w:p w14:paraId="7E3C58EA" w14:textId="77777777" w:rsidR="004F5EBF" w:rsidRPr="004F5EBF" w:rsidRDefault="004F5EBF" w:rsidP="007A0FF8">
      <w:pPr>
        <w:widowControl w:val="0"/>
        <w:autoSpaceDE w:val="0"/>
        <w:autoSpaceDN w:val="0"/>
        <w:adjustRightInd w:val="0"/>
        <w:rPr>
          <w:rFonts w:ascii="Times New Roman" w:eastAsia="Hiragino Sans W3" w:hAnsi="Times New Roman" w:cs="Times New Roman"/>
          <w:spacing w:val="5"/>
          <w:kern w:val="1"/>
        </w:rPr>
      </w:pPr>
    </w:p>
    <w:p w14:paraId="3C998AE7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Arial" w:eastAsia="Hiragino Sans W3" w:hAnsi="Arial" w:cs="Arial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9728BF8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A.6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Use Case</w:t>
      </w:r>
    </w:p>
    <w:p w14:paraId="6A7090F1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7B75644F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1962714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************ figura use case ***********</w:t>
      </w:r>
    </w:p>
    <w:p w14:paraId="5866182F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FBAAED2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17D18FC6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D855E78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A.7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Descrizione - 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Use Case</w:t>
      </w:r>
    </w:p>
    <w:p w14:paraId="6085FCA1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F39A0EE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0DF8847" w14:textId="77777777" w:rsidR="00094BF7" w:rsidRDefault="00094BF7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******</w:t>
      </w:r>
    </w:p>
    <w:p w14:paraId="07DE529F" w14:textId="77777777" w:rsidR="00524064" w:rsidRDefault="00524064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771446AB" w14:textId="77777777" w:rsidR="00524064" w:rsidRDefault="00524064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FE81511" w14:textId="77777777" w:rsidR="00524064" w:rsidRDefault="00524064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57D0C42" w14:textId="77777777" w:rsidR="00524064" w:rsidRDefault="00524064" w:rsidP="00094BF7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8443109" w14:textId="77777777" w:rsidR="00006D45" w:rsidRDefault="00006D45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9C23021" w14:textId="77777777" w:rsidR="006B6C4B" w:rsidRDefault="006B6C4B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</w:p>
    <w:p w14:paraId="4D4DB339" w14:textId="32D5344D" w:rsidR="00094BF7" w:rsidRDefault="007A0FF8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  <w:r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 xml:space="preserve">B. </w:t>
      </w:r>
      <w:r w:rsidR="00094BF7"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>System Design</w:t>
      </w:r>
      <w:r w:rsidRPr="00006D45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 xml:space="preserve"> </w:t>
      </w:r>
    </w:p>
    <w:p w14:paraId="1F5057F6" w14:textId="77777777" w:rsidR="00DC3601" w:rsidRDefault="00DC3601" w:rsidP="00DC3601">
      <w:r>
        <w:t xml:space="preserve">Definire gli obiettivi di design, decomporre il sistema, selezionare le strategie per la costruzione del sistema, definire l’architettura software del sistema, scegliere design </w:t>
      </w:r>
      <w:proofErr w:type="spellStart"/>
      <w:r>
        <w:t>patterns</w:t>
      </w:r>
      <w:proofErr w:type="spellEnd"/>
      <w:r>
        <w:t xml:space="preserve">. </w:t>
      </w:r>
    </w:p>
    <w:p w14:paraId="20134BD1" w14:textId="684B3355" w:rsidR="00DC3601" w:rsidRDefault="00DC3601" w:rsidP="00DC3601">
      <w:r>
        <w:rPr>
          <w:i/>
          <w:iCs/>
        </w:rPr>
        <w:t xml:space="preserve">Documenti richiesti: (2.1) modello dell’architettura software (o più modelli con diverso grado di dettaglio), (2.2) descrizione dell’architettura, (2.3) descrizione delle scelte e strategie adottate (compresi design </w:t>
      </w:r>
      <w:proofErr w:type="spellStart"/>
      <w:r>
        <w:rPr>
          <w:i/>
          <w:iCs/>
        </w:rPr>
        <w:t>patterns</w:t>
      </w:r>
      <w:proofErr w:type="spellEnd"/>
      <w:r>
        <w:rPr>
          <w:i/>
          <w:iCs/>
        </w:rPr>
        <w:t xml:space="preserve">) </w:t>
      </w:r>
      <w:r>
        <w:rPr>
          <w:rFonts w:ascii="MS Mincho" w:eastAsia="MS Mincho" w:hAnsi="MS Mincho" w:cs="MS Mincho"/>
        </w:rPr>
        <w:t> </w:t>
      </w:r>
    </w:p>
    <w:p w14:paraId="05D35F93" w14:textId="77777777" w:rsidR="00DC3601" w:rsidRDefault="00DC3601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</w:pPr>
    </w:p>
    <w:p w14:paraId="26BD2B19" w14:textId="3DC26773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B.1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Component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Diagram</w:t>
      </w:r>
      <w:proofErr w:type="spellEnd"/>
    </w:p>
    <w:p w14:paraId="56CF27D2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4377BC7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BE84E9F" w14:textId="58C9F52A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*******figura component*****</w:t>
      </w:r>
    </w:p>
    <w:p w14:paraId="3F946EFD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C72B6C1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17D9D199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CB15B0D" w14:textId="0E696708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B.2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Descrizione Architettura - Component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Diagram</w:t>
      </w:r>
      <w:proofErr w:type="spellEnd"/>
    </w:p>
    <w:p w14:paraId="7934AF8C" w14:textId="3CC5ED14" w:rsidR="00A4285D" w:rsidRPr="00D779FE" w:rsidRDefault="00A4285D" w:rsidP="00D779FE">
      <w:r w:rsidRPr="00D779FE">
        <w:t xml:space="preserve">Nel design del sistema abbiamo utilizzato </w:t>
      </w:r>
      <w:proofErr w:type="gramStart"/>
      <w:r w:rsidRPr="00D779FE">
        <w:t>un architettura</w:t>
      </w:r>
      <w:proofErr w:type="gramEnd"/>
      <w:r w:rsidRPr="00D779FE">
        <w:t xml:space="preserve"> client/server. La componente </w:t>
      </w:r>
      <w:proofErr w:type="spellStart"/>
      <w:r w:rsidRPr="00D779FE">
        <w:t>UserInterface</w:t>
      </w:r>
      <w:proofErr w:type="spellEnd"/>
      <w:r w:rsidRPr="00D779FE">
        <w:t>(U.I.) richiede dei servizi alla componente Server che risponder</w:t>
      </w:r>
      <w:r w:rsidRPr="00D779FE">
        <w:rPr>
          <w:rFonts w:ascii="Calibri" w:eastAsia="Calibri" w:hAnsi="Calibri" w:cs="Calibri"/>
        </w:rPr>
        <w:t>à</w:t>
      </w:r>
      <w:r w:rsidRPr="00D779FE">
        <w:t xml:space="preserve"> alle richieste interrogando la componente DB. Quindi ci sono 3 macro: U.I., Server e DB. </w:t>
      </w:r>
    </w:p>
    <w:p w14:paraId="31988DB0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F7525D2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CCE7DFF" w14:textId="77777777" w:rsidR="00D779FE" w:rsidRDefault="00D779FE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F102AD8" w14:textId="0F3D8F6C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B.3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Descrizione scelte e strategie adottate</w:t>
      </w:r>
    </w:p>
    <w:p w14:paraId="2AB3ECFF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397CC66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1895620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************</w:t>
      </w:r>
    </w:p>
    <w:p w14:paraId="4D2539C8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2826886F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94CD327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34D6E49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C8CCEAC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10E16265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188823A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CF8B420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C230D49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77C1854E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623EEBB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B8A5D44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628D1AB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427AE43" w14:textId="57E0DD08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</w:pPr>
      <w:r w:rsidRPr="00DC3601">
        <w:rPr>
          <w:rFonts w:ascii="Times" w:eastAsia="Hiragino Sans W3" w:hAnsi="Times" w:cs="Times"/>
          <w:b/>
          <w:bCs/>
          <w:i/>
          <w:iCs/>
          <w:color w:val="000000" w:themeColor="text1"/>
          <w:spacing w:val="5"/>
          <w:kern w:val="1"/>
          <w:sz w:val="28"/>
          <w:szCs w:val="28"/>
        </w:rPr>
        <w:t xml:space="preserve"> </w:t>
      </w:r>
      <w:r w:rsidRPr="00DC3601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>C. Software</w:t>
      </w:r>
      <w:r w:rsidRPr="00DC3601">
        <w:rPr>
          <w:rFonts w:ascii="Times" w:eastAsia="Hiragino Sans W3" w:hAnsi="Times" w:cs="Times"/>
          <w:color w:val="000000" w:themeColor="text1"/>
          <w:spacing w:val="5"/>
          <w:kern w:val="1"/>
          <w:sz w:val="52"/>
          <w:szCs w:val="52"/>
        </w:rPr>
        <w:t>/Object Design</w:t>
      </w:r>
    </w:p>
    <w:p w14:paraId="0E542638" w14:textId="4D4AD928" w:rsidR="00DC3601" w:rsidRDefault="00DC3601" w:rsidP="00DC3601">
      <w:pPr>
        <w:rPr>
          <w:rFonts w:ascii="MS Mincho" w:eastAsia="MS Mincho" w:hAnsi="MS Mincho" w:cs="MS Mincho"/>
        </w:rPr>
      </w:pPr>
      <w:r>
        <w:t xml:space="preserve">Definire gli oggetti del dominio, definire in modo dettagliato componenti, classi, interfacce e membri. Documenti richiesti: (3.1) modelli rappresentanti </w:t>
      </w:r>
      <w:proofErr w:type="spellStart"/>
      <w:r>
        <w:t>l’object</w:t>
      </w:r>
      <w:proofErr w:type="spellEnd"/>
      <w:r>
        <w:t xml:space="preserve"> design con classi, interfacce e membri, (3.2) descrizione dei dettagli di design scelti. </w:t>
      </w:r>
      <w:r>
        <w:rPr>
          <w:rFonts w:ascii="MS Mincho" w:eastAsia="MS Mincho" w:hAnsi="MS Mincho" w:cs="MS Mincho"/>
        </w:rPr>
        <w:t> </w:t>
      </w:r>
    </w:p>
    <w:p w14:paraId="4B79B0D1" w14:textId="77777777" w:rsidR="00DC3601" w:rsidRDefault="00DC3601" w:rsidP="00DC3601">
      <w:pPr>
        <w:rPr>
          <w:rFonts w:ascii="MS Mincho" w:eastAsia="MS Mincho" w:hAnsi="MS Mincho" w:cs="MS Mincho"/>
        </w:rPr>
      </w:pPr>
    </w:p>
    <w:p w14:paraId="50033FC8" w14:textId="77777777" w:rsidR="00DC3601" w:rsidRDefault="00DC3601" w:rsidP="00DC3601">
      <w:pPr>
        <w:rPr>
          <w:rFonts w:ascii="MS Mincho" w:eastAsia="MS Mincho" w:hAnsi="MS Mincho" w:cs="MS Mincho"/>
        </w:rPr>
      </w:pPr>
    </w:p>
    <w:p w14:paraId="104AFF65" w14:textId="44D2EE9C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C.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1 Class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Diagram</w:t>
      </w:r>
      <w:proofErr w:type="spellEnd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</w:p>
    <w:p w14:paraId="47B3D8EF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996133A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D6C8011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767A10DF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3E62F3A" w14:textId="745A576B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******* FIGURA CLASS *******</w:t>
      </w:r>
    </w:p>
    <w:p w14:paraId="70AE936B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8D8A546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65D75D2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A7DC7E4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66A3E10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4DBA32F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91024D4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2B61C24B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46FAD52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C.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2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Sequence</w:t>
      </w:r>
      <w:proofErr w:type="spellEnd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Diagram</w:t>
      </w:r>
      <w:proofErr w:type="spellEnd"/>
    </w:p>
    <w:p w14:paraId="29DBC37B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EE70EE3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1330610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D7C675C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7895FC33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*****figura </w:t>
      </w:r>
      <w:proofErr w:type="spellStart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sequence</w:t>
      </w:r>
      <w:proofErr w:type="spellEnd"/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*****</w:t>
      </w:r>
    </w:p>
    <w:p w14:paraId="6EE086E7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60677296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7BA3DF4C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58BA5BA5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05ABEA8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450F438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20B5E33C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7CDB4351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02B2886B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16282C71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1E3DAE0B" w14:textId="77777777" w:rsidR="00FA11B0" w:rsidRDefault="00FA11B0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4F86D8C9" w14:textId="77777777" w:rsidR="005C6B1F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C.</w:t>
      </w: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3 Descrizione dettagli design scelti</w:t>
      </w:r>
    </w:p>
    <w:p w14:paraId="000B83F2" w14:textId="77777777" w:rsidR="005C6B1F" w:rsidRDefault="005C6B1F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6A439EA" w14:textId="54D17E5B" w:rsidR="00DC3601" w:rsidRDefault="005C6B1F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>************</w:t>
      </w:r>
      <w:r w:rsidR="00DC3601"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</w:p>
    <w:p w14:paraId="26A5E4EA" w14:textId="2CF9312E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  <w:r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  <w:t xml:space="preserve"> </w:t>
      </w:r>
    </w:p>
    <w:p w14:paraId="3A493C95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27B2C562" w14:textId="77777777" w:rsidR="00DC3601" w:rsidRPr="00DC3601" w:rsidRDefault="00DC3601" w:rsidP="00DC3601">
      <w:pPr>
        <w:rPr>
          <w:rFonts w:ascii="MS Mincho" w:eastAsia="MS Mincho" w:hAnsi="MS Mincho" w:cs="MS Mincho"/>
          <w:b/>
        </w:rPr>
      </w:pPr>
    </w:p>
    <w:p w14:paraId="1681213D" w14:textId="77777777" w:rsidR="00DC3601" w:rsidRDefault="00DC3601" w:rsidP="00DC3601"/>
    <w:p w14:paraId="688C6999" w14:textId="77777777" w:rsidR="00DC3601" w:rsidRPr="00DC3601" w:rsidRDefault="00DC3601" w:rsidP="00DC3601">
      <w:pPr>
        <w:rPr>
          <w:rFonts w:eastAsia="Hiragino Sans W3"/>
          <w:b/>
          <w:bCs/>
          <w:color w:val="000000" w:themeColor="text1"/>
          <w:spacing w:val="5"/>
          <w:kern w:val="1"/>
          <w:sz w:val="28"/>
          <w:szCs w:val="28"/>
        </w:rPr>
      </w:pPr>
    </w:p>
    <w:p w14:paraId="1C38A53C" w14:textId="77777777" w:rsidR="00DC3601" w:rsidRDefault="00DC3601" w:rsidP="00DC3601">
      <w:pPr>
        <w:widowControl w:val="0"/>
        <w:autoSpaceDE w:val="0"/>
        <w:autoSpaceDN w:val="0"/>
        <w:adjustRightInd w:val="0"/>
        <w:spacing w:after="300" w:line="360" w:lineRule="auto"/>
        <w:rPr>
          <w:rFonts w:ascii="Times" w:eastAsia="Hiragino Sans W3" w:hAnsi="Times" w:cs="Times"/>
          <w:b/>
          <w:bCs/>
          <w:i/>
          <w:iCs/>
          <w:color w:val="4F81BD"/>
          <w:spacing w:val="5"/>
          <w:kern w:val="1"/>
          <w:sz w:val="28"/>
          <w:szCs w:val="28"/>
        </w:rPr>
      </w:pPr>
    </w:p>
    <w:p w14:paraId="39E1CE89" w14:textId="77777777" w:rsidR="00DC3601" w:rsidRDefault="00DC3601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</w:pPr>
    </w:p>
    <w:p w14:paraId="38E16D45" w14:textId="77777777" w:rsidR="007A0FF8" w:rsidRPr="00094BF7" w:rsidRDefault="007A0FF8" w:rsidP="00094BF7">
      <w:pPr>
        <w:widowControl w:val="0"/>
        <w:autoSpaceDE w:val="0"/>
        <w:autoSpaceDN w:val="0"/>
        <w:adjustRightInd w:val="0"/>
        <w:spacing w:after="300" w:line="276" w:lineRule="auto"/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</w:pPr>
      <w:r>
        <w:rPr>
          <w:rFonts w:ascii="Arial" w:eastAsia="Hiragino Sans W3" w:hAnsi="Arial" w:cs="Arial"/>
          <w:i/>
          <w:iCs/>
          <w:color w:val="FF0000"/>
          <w:sz w:val="22"/>
          <w:szCs w:val="22"/>
        </w:rPr>
        <w:t xml:space="preserve"> </w:t>
      </w:r>
    </w:p>
    <w:p w14:paraId="3B29C88F" w14:textId="77777777" w:rsidR="007A0FF8" w:rsidRDefault="007A0FF8" w:rsidP="007A0FF8">
      <w:pPr>
        <w:widowControl w:val="0"/>
        <w:autoSpaceDE w:val="0"/>
        <w:autoSpaceDN w:val="0"/>
        <w:adjustRightInd w:val="0"/>
        <w:jc w:val="both"/>
        <w:rPr>
          <w:rFonts w:ascii="Times" w:eastAsia="Hiragino Sans W3" w:hAnsi="Times" w:cs="Times"/>
          <w:color w:val="17365D"/>
          <w:spacing w:val="5"/>
          <w:kern w:val="1"/>
          <w:sz w:val="52"/>
          <w:szCs w:val="52"/>
        </w:rPr>
      </w:pPr>
    </w:p>
    <w:p w14:paraId="3535407A" w14:textId="540CB887" w:rsidR="007A0FF8" w:rsidRDefault="004B1146" w:rsidP="004B1146">
      <w:pPr>
        <w:widowControl w:val="0"/>
        <w:autoSpaceDE w:val="0"/>
        <w:autoSpaceDN w:val="0"/>
        <w:adjustRightInd w:val="0"/>
        <w:spacing w:line="276" w:lineRule="auto"/>
        <w:rPr>
          <w:rFonts w:ascii="Arial" w:eastAsia="Hiragino Sans W3" w:hAnsi="Arial" w:cs="Arial"/>
          <w:i/>
          <w:iCs/>
          <w:spacing w:val="5"/>
          <w:kern w:val="1"/>
          <w:sz w:val="22"/>
          <w:szCs w:val="22"/>
        </w:rPr>
      </w:pPr>
      <w:r>
        <w:rPr>
          <w:rFonts w:ascii="Arial" w:eastAsia="Hiragino Sans W3" w:hAnsi="Arial" w:cs="Arial"/>
          <w:i/>
          <w:iCs/>
          <w:spacing w:val="5"/>
          <w:kern w:val="1"/>
          <w:sz w:val="22"/>
          <w:szCs w:val="22"/>
        </w:rPr>
        <w:t xml:space="preserve"> </w:t>
      </w:r>
    </w:p>
    <w:p w14:paraId="56F75D96" w14:textId="77777777" w:rsidR="00E509BF" w:rsidRDefault="00E509BF"/>
    <w:sectPr w:rsidR="00E509BF" w:rsidSect="00181801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ragino Sans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F8"/>
    <w:rsid w:val="00006D45"/>
    <w:rsid w:val="0002114B"/>
    <w:rsid w:val="00094BF7"/>
    <w:rsid w:val="00231269"/>
    <w:rsid w:val="00274C55"/>
    <w:rsid w:val="002F6565"/>
    <w:rsid w:val="004600B5"/>
    <w:rsid w:val="00464042"/>
    <w:rsid w:val="004A10FD"/>
    <w:rsid w:val="004B1146"/>
    <w:rsid w:val="004D3A6E"/>
    <w:rsid w:val="004F19BC"/>
    <w:rsid w:val="004F5EBF"/>
    <w:rsid w:val="00524064"/>
    <w:rsid w:val="005C6B1F"/>
    <w:rsid w:val="00624461"/>
    <w:rsid w:val="006B6C4B"/>
    <w:rsid w:val="006D0BF7"/>
    <w:rsid w:val="007A0FF8"/>
    <w:rsid w:val="007C6EA4"/>
    <w:rsid w:val="00963406"/>
    <w:rsid w:val="00A4285D"/>
    <w:rsid w:val="00C45E12"/>
    <w:rsid w:val="00D779FE"/>
    <w:rsid w:val="00DC3601"/>
    <w:rsid w:val="00E509BF"/>
    <w:rsid w:val="00F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528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C36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F5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414</Words>
  <Characters>2365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12</cp:revision>
  <dcterms:created xsi:type="dcterms:W3CDTF">2017-04-11T08:01:00Z</dcterms:created>
  <dcterms:modified xsi:type="dcterms:W3CDTF">2017-04-11T09:02:00Z</dcterms:modified>
</cp:coreProperties>
</file>